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F5406" w14:textId="01AC08D6" w:rsidR="00A9204E" w:rsidRDefault="00CC1DF8">
      <w:r>
        <w:t>P3_DOC</w:t>
      </w:r>
    </w:p>
    <w:p w14:paraId="3FDBBADB" w14:textId="6B9C377A" w:rsidR="00CC1DF8" w:rsidRDefault="00CC1DF8"/>
    <w:p w14:paraId="630944F2" w14:textId="1BE5F784" w:rsidR="00CC1DF8" w:rsidRDefault="00CC1DF8">
      <w:r>
        <w:t xml:space="preserve">Team </w:t>
      </w:r>
      <w:proofErr w:type="spellStart"/>
      <w:r>
        <w:t>Macrohard</w:t>
      </w:r>
      <w:proofErr w:type="spellEnd"/>
      <w:r>
        <w:t>: Brandon Barnes, Carl Schneider, Jack Walsh, Saurabh Shah</w:t>
      </w:r>
    </w:p>
    <w:p w14:paraId="60554AF5" w14:textId="43298833" w:rsidR="00CC1DF8" w:rsidRDefault="00CC1DF8"/>
    <w:p w14:paraId="2B5AD549" w14:textId="416A06D0" w:rsidR="00CC1DF8" w:rsidRDefault="00CC1DF8" w:rsidP="00CC1DF8">
      <w:pPr>
        <w:pStyle w:val="ListParagraph"/>
        <w:numPr>
          <w:ilvl w:val="0"/>
          <w:numId w:val="24"/>
        </w:numPr>
      </w:pPr>
      <w:r>
        <w:t>Design pattern used</w:t>
      </w:r>
    </w:p>
    <w:p w14:paraId="05F4DBE2" w14:textId="70B40B21" w:rsidR="00CC1DF8" w:rsidRDefault="00AB60D5" w:rsidP="00CC1DF8">
      <w:pPr>
        <w:pStyle w:val="ListParagraph"/>
        <w:numPr>
          <w:ilvl w:val="1"/>
          <w:numId w:val="24"/>
        </w:numPr>
      </w:pPr>
      <w:r>
        <w:t xml:space="preserve">Proxy Pattern – the book objects are never directly accessed by users, instead they are interacted with through classes like Page and Page Navigator </w:t>
      </w:r>
      <w:bookmarkStart w:id="0" w:name="_GoBack"/>
      <w:bookmarkEnd w:id="0"/>
    </w:p>
    <w:p w14:paraId="5C6D0A29" w14:textId="5E2BA1DB" w:rsidR="00CC1DF8" w:rsidRDefault="00CC1DF8" w:rsidP="00CC1DF8"/>
    <w:p w14:paraId="4AED3C07" w14:textId="0A24C0D9" w:rsidR="00CC1DF8" w:rsidRDefault="00CC1DF8" w:rsidP="00CC1DF8"/>
    <w:p w14:paraId="3F06F250" w14:textId="088ACAB9" w:rsidR="00CC1DF8" w:rsidRDefault="00CC1DF8" w:rsidP="00CC1DF8"/>
    <w:p w14:paraId="4F8FBEA6" w14:textId="5E4024BC" w:rsidR="00CC1DF8" w:rsidRDefault="00CC1DF8" w:rsidP="00CC1DF8">
      <w:pPr>
        <w:pStyle w:val="ListParagraph"/>
        <w:numPr>
          <w:ilvl w:val="0"/>
          <w:numId w:val="24"/>
        </w:numPr>
      </w:pPr>
      <w:r>
        <w:t>Test Classes</w:t>
      </w:r>
    </w:p>
    <w:p w14:paraId="2728596E" w14:textId="3B6FA7C5" w:rsidR="00C17981" w:rsidRDefault="00C17981" w:rsidP="00C17981">
      <w:pPr>
        <w:pStyle w:val="ListParagraph"/>
        <w:numPr>
          <w:ilvl w:val="1"/>
          <w:numId w:val="24"/>
        </w:numPr>
      </w:pPr>
      <w:r>
        <w:t xml:space="preserve">Javadoc files </w:t>
      </w:r>
      <w:proofErr w:type="gramStart"/>
      <w:r>
        <w:t>are located in</w:t>
      </w:r>
      <w:proofErr w:type="gramEnd"/>
      <w:r>
        <w:t xml:space="preserve"> the Javadoc folder </w:t>
      </w:r>
    </w:p>
    <w:p w14:paraId="67054B95" w14:textId="062A564E" w:rsidR="002C3388" w:rsidRDefault="00CC1DF8" w:rsidP="002C3388">
      <w:pPr>
        <w:pStyle w:val="ListParagraph"/>
        <w:numPr>
          <w:ilvl w:val="1"/>
          <w:numId w:val="24"/>
        </w:numPr>
      </w:pPr>
      <w:r>
        <w:t>Saurabh Shah</w:t>
      </w:r>
      <w:r w:rsidR="002C3388">
        <w:t xml:space="preserve"> test class for </w:t>
      </w:r>
      <w:proofErr w:type="spellStart"/>
      <w:r w:rsidR="002C3388">
        <w:t>NoteFile</w:t>
      </w:r>
      <w:proofErr w:type="spellEnd"/>
      <w:r w:rsidR="002C3388">
        <w:t xml:space="preserve"> class</w:t>
      </w:r>
    </w:p>
    <w:p w14:paraId="07DAB795" w14:textId="205021CD" w:rsidR="002C3388" w:rsidRDefault="002C3388" w:rsidP="002C3388">
      <w:pPr>
        <w:pStyle w:val="ListParagraph"/>
        <w:numPr>
          <w:ilvl w:val="2"/>
          <w:numId w:val="24"/>
        </w:numPr>
      </w:pPr>
      <w:r>
        <w:t xml:space="preserve">Test class location: </w:t>
      </w:r>
      <w:r w:rsidRPr="002C3388">
        <w:t>3354</w:t>
      </w:r>
      <w:r>
        <w:t>-</w:t>
      </w:r>
      <w:r w:rsidRPr="002C3388">
        <w:t>Macrohard\BookshelfTop\app\src\test\java\com\example\bookshelftop</w:t>
      </w:r>
      <w:r>
        <w:t>\NotesUnitTest.java</w:t>
      </w:r>
    </w:p>
    <w:p w14:paraId="336503B5" w14:textId="1DCA44F3" w:rsidR="002C3388" w:rsidRDefault="002C3388" w:rsidP="002C3388">
      <w:pPr>
        <w:pStyle w:val="ListParagraph"/>
        <w:numPr>
          <w:ilvl w:val="2"/>
          <w:numId w:val="24"/>
        </w:numPr>
      </w:pPr>
      <w:proofErr w:type="spellStart"/>
      <w:r>
        <w:t>NoteFile</w:t>
      </w:r>
      <w:proofErr w:type="spellEnd"/>
      <w:r>
        <w:t xml:space="preserve"> class location: </w:t>
      </w:r>
      <w:r w:rsidRPr="002C3388">
        <w:t>3354-Macrohard\BookshelfTop\app\src\main\java\com\example\bookshelftop</w:t>
      </w:r>
      <w:r>
        <w:t>\NoteFile.java</w:t>
      </w:r>
    </w:p>
    <w:p w14:paraId="73C3D80B" w14:textId="7013B99E" w:rsidR="00C17981" w:rsidRDefault="00C17981" w:rsidP="00C17981">
      <w:pPr>
        <w:pStyle w:val="ListParagraph"/>
        <w:numPr>
          <w:ilvl w:val="1"/>
          <w:numId w:val="24"/>
        </w:numPr>
      </w:pPr>
      <w:r>
        <w:t xml:space="preserve">Brandon Barnes test class for </w:t>
      </w:r>
      <w:proofErr w:type="spellStart"/>
      <w:r>
        <w:t>TagFile</w:t>
      </w:r>
      <w:proofErr w:type="spellEnd"/>
      <w:r>
        <w:t xml:space="preserve"> class and </w:t>
      </w:r>
      <w:proofErr w:type="spellStart"/>
      <w:r>
        <w:t>DocGrabber</w:t>
      </w:r>
      <w:proofErr w:type="spellEnd"/>
      <w:r>
        <w:t xml:space="preserve"> class</w:t>
      </w:r>
    </w:p>
    <w:p w14:paraId="5A630191" w14:textId="6EA18C4D" w:rsidR="00C17981" w:rsidRDefault="00C17981" w:rsidP="00C17981">
      <w:pPr>
        <w:pStyle w:val="ListParagraph"/>
        <w:numPr>
          <w:ilvl w:val="2"/>
          <w:numId w:val="24"/>
        </w:numPr>
      </w:pPr>
      <w:r>
        <w:t xml:space="preserve">Test class location: </w:t>
      </w:r>
      <w:r w:rsidRPr="002C3388">
        <w:t>3354</w:t>
      </w:r>
      <w:r>
        <w:t>-</w:t>
      </w:r>
      <w:r w:rsidRPr="002C3388">
        <w:t>Macrohard\BookshelfTop\app\src\test\java\com\example\bookshelftop</w:t>
      </w:r>
      <w:r>
        <w:t>\TagFileTest.java</w:t>
      </w:r>
    </w:p>
    <w:p w14:paraId="233FED79" w14:textId="7C0D62AD" w:rsidR="00C17981" w:rsidRDefault="00C17981" w:rsidP="00C17981">
      <w:pPr>
        <w:pStyle w:val="ListParagraph"/>
        <w:numPr>
          <w:ilvl w:val="2"/>
          <w:numId w:val="24"/>
        </w:numPr>
      </w:pPr>
      <w:proofErr w:type="spellStart"/>
      <w:r>
        <w:t>TagFile</w:t>
      </w:r>
      <w:proofErr w:type="spellEnd"/>
      <w:r>
        <w:t xml:space="preserve"> class location: </w:t>
      </w:r>
      <w:r w:rsidRPr="002C3388">
        <w:t>3354-Macrohard\BookshelfTop\app\src\main\java\com\example\bookshelftop</w:t>
      </w:r>
      <w:r>
        <w:t>\TagFile.java</w:t>
      </w:r>
    </w:p>
    <w:p w14:paraId="3FC4D3C4" w14:textId="77777777" w:rsidR="00C17981" w:rsidRDefault="00C17981" w:rsidP="00C17981">
      <w:pPr>
        <w:pStyle w:val="ListParagraph"/>
        <w:numPr>
          <w:ilvl w:val="2"/>
          <w:numId w:val="24"/>
        </w:numPr>
      </w:pPr>
    </w:p>
    <w:p w14:paraId="69F67C2D" w14:textId="7B58D4A7" w:rsidR="002C3388" w:rsidRDefault="002C3388" w:rsidP="002C3388"/>
    <w:p w14:paraId="19E2FECF" w14:textId="345613A8" w:rsidR="002C3388" w:rsidRDefault="002C3388" w:rsidP="002C3388"/>
    <w:p w14:paraId="653CE04E" w14:textId="0371EEB3" w:rsidR="002C3388" w:rsidRDefault="002C3388" w:rsidP="002C3388">
      <w:pPr>
        <w:pStyle w:val="ListParagraph"/>
        <w:numPr>
          <w:ilvl w:val="0"/>
          <w:numId w:val="24"/>
        </w:numPr>
      </w:pPr>
      <w:r>
        <w:t>Instructions to build and run software</w:t>
      </w:r>
    </w:p>
    <w:p w14:paraId="44DEE9C5" w14:textId="2F57A770" w:rsidR="002C3388" w:rsidRDefault="002C3388" w:rsidP="002C3388">
      <w:pPr>
        <w:pStyle w:val="ListParagraph"/>
        <w:numPr>
          <w:ilvl w:val="1"/>
          <w:numId w:val="24"/>
        </w:numPr>
      </w:pPr>
      <w:r>
        <w:t>On startup, some lines referring to the package might have to be changed. Android studio will usually automatically fix this.</w:t>
      </w:r>
    </w:p>
    <w:p w14:paraId="5C4D7A58" w14:textId="3680E816" w:rsidR="002C3388" w:rsidRDefault="002C3388" w:rsidP="002C3388">
      <w:pPr>
        <w:pStyle w:val="ListParagraph"/>
        <w:numPr>
          <w:ilvl w:val="2"/>
          <w:numId w:val="24"/>
        </w:numPr>
      </w:pPr>
      <w:r>
        <w:t xml:space="preserve">Ex: </w:t>
      </w:r>
      <w:r w:rsidRPr="002C3388">
        <w:t xml:space="preserve">package </w:t>
      </w:r>
      <w:proofErr w:type="spellStart"/>
      <w:r w:rsidRPr="002C3388">
        <w:t>com.</w:t>
      </w:r>
      <w:proofErr w:type="gramStart"/>
      <w:r w:rsidRPr="002C3388">
        <w:t>example.bookshelftop</w:t>
      </w:r>
      <w:proofErr w:type="spellEnd"/>
      <w:proofErr w:type="gramEnd"/>
      <w:r w:rsidRPr="002C3388">
        <w:t>;</w:t>
      </w:r>
      <w:r>
        <w:t xml:space="preserve"> </w:t>
      </w:r>
    </w:p>
    <w:p w14:paraId="0A5467B1" w14:textId="4EA242FD" w:rsidR="00EE3325" w:rsidRPr="002C3388" w:rsidRDefault="00EE3325" w:rsidP="00EE3325">
      <w:pPr>
        <w:pStyle w:val="ListParagraph"/>
        <w:numPr>
          <w:ilvl w:val="1"/>
          <w:numId w:val="24"/>
        </w:numPr>
      </w:pPr>
      <w:r>
        <w:t>There is also a chance of a “blank not resolved” error, where “app” and other imports are red. To fix this, click File -&gt; clear caches and restart</w:t>
      </w:r>
    </w:p>
    <w:p w14:paraId="7510EBB9" w14:textId="4B8BD2B8" w:rsidR="002C3388" w:rsidRDefault="002C3388" w:rsidP="002C3388">
      <w:pPr>
        <w:pStyle w:val="ListParagraph"/>
        <w:numPr>
          <w:ilvl w:val="1"/>
          <w:numId w:val="24"/>
        </w:numPr>
      </w:pPr>
      <w:r>
        <w:t>Make sure that the “app” is being run and not a test case or other executable</w:t>
      </w:r>
    </w:p>
    <w:p w14:paraId="75B8CE19" w14:textId="35CECB00" w:rsidR="002C3388" w:rsidRDefault="002C3388" w:rsidP="002C3388">
      <w:pPr>
        <w:pStyle w:val="ListParagraph"/>
        <w:numPr>
          <w:ilvl w:val="2"/>
          <w:numId w:val="24"/>
        </w:numPr>
      </w:pPr>
      <w:r>
        <w:t>Make sure that the API level is 28 or higher</w:t>
      </w:r>
    </w:p>
    <w:p w14:paraId="594E97B7" w14:textId="6D98A4D2" w:rsidR="002C3388" w:rsidRDefault="002C3388" w:rsidP="002C3388">
      <w:pPr>
        <w:pStyle w:val="ListParagraph"/>
        <w:numPr>
          <w:ilvl w:val="2"/>
          <w:numId w:val="24"/>
        </w:numPr>
      </w:pPr>
      <w:r>
        <w:t>App was tested on an emulated Google Pixel</w:t>
      </w:r>
    </w:p>
    <w:p w14:paraId="13F7F02C" w14:textId="5B7E413D" w:rsidR="002C3388" w:rsidRDefault="002C3388" w:rsidP="002C3388">
      <w:pPr>
        <w:pStyle w:val="ListParagraph"/>
        <w:numPr>
          <w:ilvl w:val="1"/>
          <w:numId w:val="24"/>
        </w:numPr>
      </w:pPr>
      <w:r>
        <w:t xml:space="preserve">After app has </w:t>
      </w:r>
      <w:r w:rsidR="00CD1DD9">
        <w:t>been placed on the phone or emulator</w:t>
      </w:r>
    </w:p>
    <w:p w14:paraId="1599A4E5" w14:textId="6B58D90E" w:rsidR="00916902" w:rsidRDefault="00916902" w:rsidP="00916902">
      <w:pPr>
        <w:pStyle w:val="ListParagraph"/>
        <w:numPr>
          <w:ilvl w:val="2"/>
          <w:numId w:val="24"/>
        </w:numPr>
      </w:pPr>
      <w:r>
        <w:t>***These steps are for getting a sample .txt file. Any .txt can be used***</w:t>
      </w:r>
    </w:p>
    <w:p w14:paraId="60C6E11D" w14:textId="051F77D1" w:rsidR="002C3388" w:rsidRDefault="002C3388" w:rsidP="002C3388">
      <w:pPr>
        <w:pStyle w:val="ListParagraph"/>
        <w:numPr>
          <w:ilvl w:val="2"/>
          <w:numId w:val="24"/>
        </w:numPr>
      </w:pPr>
      <w:r>
        <w:t>Go to google chrome and search “.txt download” in the google search engine</w:t>
      </w:r>
    </w:p>
    <w:p w14:paraId="70F1F29B" w14:textId="0CD5E784" w:rsidR="00CD1DD9" w:rsidRDefault="002C3388" w:rsidP="00916902">
      <w:pPr>
        <w:pStyle w:val="ListParagraph"/>
        <w:numPr>
          <w:ilvl w:val="3"/>
          <w:numId w:val="24"/>
        </w:numPr>
      </w:pPr>
      <w:r>
        <w:t>Select the first option</w:t>
      </w:r>
      <w:r w:rsidR="00916902">
        <w:t xml:space="preserve"> </w:t>
      </w:r>
    </w:p>
    <w:p w14:paraId="530D4BDA" w14:textId="211CC65E" w:rsidR="00CD1DD9" w:rsidRDefault="00916902" w:rsidP="00916902">
      <w:pPr>
        <w:pStyle w:val="ListParagraph"/>
        <w:numPr>
          <w:ilvl w:val="3"/>
          <w:numId w:val="24"/>
        </w:numPr>
      </w:pPr>
      <w:r>
        <w:t>Scroll down to SampleTextFile_50kb.txt</w:t>
      </w:r>
    </w:p>
    <w:p w14:paraId="67F2B66C" w14:textId="2C30A1DC" w:rsidR="00916902" w:rsidRDefault="00916902" w:rsidP="00916902">
      <w:pPr>
        <w:pStyle w:val="ListParagraph"/>
        <w:numPr>
          <w:ilvl w:val="3"/>
          <w:numId w:val="24"/>
        </w:numPr>
      </w:pPr>
      <w:r>
        <w:t>Click it to download</w:t>
      </w:r>
    </w:p>
    <w:p w14:paraId="0B264115" w14:textId="4770AA29" w:rsidR="00CD1DD9" w:rsidRDefault="00CD1DD9" w:rsidP="002C3388">
      <w:pPr>
        <w:pStyle w:val="ListParagraph"/>
        <w:numPr>
          <w:ilvl w:val="2"/>
          <w:numId w:val="24"/>
        </w:numPr>
      </w:pPr>
      <w:r>
        <w:t>Go into the phone settings (app with gear symbol)</w:t>
      </w:r>
    </w:p>
    <w:p w14:paraId="33E362ED" w14:textId="7E028CBE" w:rsidR="00CD1DD9" w:rsidRDefault="00CD1DD9" w:rsidP="00CD1DD9">
      <w:pPr>
        <w:pStyle w:val="ListParagraph"/>
        <w:numPr>
          <w:ilvl w:val="3"/>
          <w:numId w:val="24"/>
        </w:numPr>
      </w:pPr>
      <w:r>
        <w:t>Click “Apps and Notifications”</w:t>
      </w:r>
    </w:p>
    <w:p w14:paraId="42DE5227" w14:textId="2707AAE9" w:rsidR="00CD1DD9" w:rsidRDefault="00CD1DD9" w:rsidP="00CD1DD9">
      <w:pPr>
        <w:pStyle w:val="ListParagraph"/>
        <w:numPr>
          <w:ilvl w:val="3"/>
          <w:numId w:val="24"/>
        </w:numPr>
      </w:pPr>
      <w:r>
        <w:t>Click “</w:t>
      </w:r>
      <w:proofErr w:type="spellStart"/>
      <w:r>
        <w:t>BookshelfTop</w:t>
      </w:r>
      <w:proofErr w:type="spellEnd"/>
      <w:r>
        <w:t>”</w:t>
      </w:r>
    </w:p>
    <w:p w14:paraId="6C346A9C" w14:textId="27829A46" w:rsidR="00CD1DD9" w:rsidRDefault="00CD1DD9" w:rsidP="00CD1DD9">
      <w:pPr>
        <w:pStyle w:val="ListParagraph"/>
        <w:numPr>
          <w:ilvl w:val="3"/>
          <w:numId w:val="24"/>
        </w:numPr>
      </w:pPr>
      <w:r>
        <w:t>Click “Permissions”</w:t>
      </w:r>
    </w:p>
    <w:p w14:paraId="58653DA7" w14:textId="35C1F47C" w:rsidR="00CD1DD9" w:rsidRDefault="00CD1DD9" w:rsidP="00CD1DD9">
      <w:pPr>
        <w:pStyle w:val="ListParagraph"/>
        <w:numPr>
          <w:ilvl w:val="3"/>
          <w:numId w:val="24"/>
        </w:numPr>
      </w:pPr>
      <w:r>
        <w:lastRenderedPageBreak/>
        <w:t>Turn the storage option to “on” (slider turns green)</w:t>
      </w:r>
    </w:p>
    <w:p w14:paraId="6CCD11FC" w14:textId="29C1FF6C" w:rsidR="00CD1DD9" w:rsidRDefault="00916902" w:rsidP="00CD1DD9">
      <w:pPr>
        <w:pStyle w:val="ListParagraph"/>
        <w:numPr>
          <w:ilvl w:val="2"/>
          <w:numId w:val="24"/>
        </w:numPr>
      </w:pPr>
      <w:r>
        <w:t>SampleTextFile_50kb</w:t>
      </w:r>
      <w:r w:rsidR="00CD1DD9">
        <w:t>.txt is now in the downloads folder</w:t>
      </w:r>
    </w:p>
    <w:p w14:paraId="059A336F" w14:textId="1C2DCDC8" w:rsidR="00CD1DD9" w:rsidRDefault="00CD1DD9" w:rsidP="00CD1DD9">
      <w:pPr>
        <w:pStyle w:val="ListParagraph"/>
        <w:numPr>
          <w:ilvl w:val="1"/>
          <w:numId w:val="24"/>
        </w:numPr>
      </w:pPr>
      <w:r>
        <w:t>Return to the app</w:t>
      </w:r>
    </w:p>
    <w:p w14:paraId="243C3B76" w14:textId="6FCA2525" w:rsidR="00CD1DD9" w:rsidRDefault="00CD1DD9" w:rsidP="00CD1DD9">
      <w:pPr>
        <w:pStyle w:val="ListParagraph"/>
        <w:numPr>
          <w:ilvl w:val="2"/>
          <w:numId w:val="24"/>
        </w:numPr>
      </w:pPr>
      <w:r>
        <w:t>Click “import book”</w:t>
      </w:r>
    </w:p>
    <w:p w14:paraId="390000D7" w14:textId="4AA372E1" w:rsidR="00CD1DD9" w:rsidRDefault="00CD1DD9" w:rsidP="00CD1DD9">
      <w:pPr>
        <w:pStyle w:val="ListParagraph"/>
        <w:numPr>
          <w:ilvl w:val="2"/>
          <w:numId w:val="24"/>
        </w:numPr>
      </w:pPr>
      <w:r>
        <w:t>Enter the name of the file being imported, followed by .txt</w:t>
      </w:r>
    </w:p>
    <w:p w14:paraId="7B7AF2CF" w14:textId="34654274" w:rsidR="00CD1DD9" w:rsidRDefault="00CD1DD9" w:rsidP="00CD1DD9">
      <w:pPr>
        <w:pStyle w:val="ListParagraph"/>
        <w:numPr>
          <w:ilvl w:val="3"/>
          <w:numId w:val="24"/>
        </w:numPr>
      </w:pPr>
      <w:r>
        <w:t>In this case, enter “</w:t>
      </w:r>
      <w:r w:rsidR="00916902">
        <w:t>SampleTextFile_50kb.txt</w:t>
      </w:r>
      <w:r>
        <w:t>”</w:t>
      </w:r>
    </w:p>
    <w:p w14:paraId="712B72C7" w14:textId="69AD9D1D" w:rsidR="00CD1DD9" w:rsidRDefault="00CD1DD9" w:rsidP="00CD1DD9">
      <w:pPr>
        <w:pStyle w:val="ListParagraph"/>
        <w:numPr>
          <w:ilvl w:val="3"/>
          <w:numId w:val="24"/>
        </w:numPr>
      </w:pPr>
      <w:r>
        <w:t>Make sure the filler text is deleted</w:t>
      </w:r>
    </w:p>
    <w:p w14:paraId="44714604" w14:textId="59EF9933" w:rsidR="00CD1DD9" w:rsidRDefault="00CD1DD9" w:rsidP="00CD1DD9">
      <w:pPr>
        <w:pStyle w:val="ListParagraph"/>
        <w:numPr>
          <w:ilvl w:val="2"/>
          <w:numId w:val="24"/>
        </w:numPr>
      </w:pPr>
      <w:r>
        <w:t>Click the back button (triangle on bottom left of phone screen)</w:t>
      </w:r>
    </w:p>
    <w:p w14:paraId="57D5159D" w14:textId="7239A1D6" w:rsidR="00CD1DD9" w:rsidRDefault="00CD1DD9" w:rsidP="00CD1DD9">
      <w:pPr>
        <w:pStyle w:val="ListParagraph"/>
        <w:numPr>
          <w:ilvl w:val="2"/>
          <w:numId w:val="24"/>
        </w:numPr>
      </w:pPr>
      <w:r>
        <w:t>Click “Bookshelf”</w:t>
      </w:r>
    </w:p>
    <w:p w14:paraId="28027F49" w14:textId="515291AA" w:rsidR="00CD1DD9" w:rsidRDefault="00CD1DD9" w:rsidP="00CD1DD9">
      <w:pPr>
        <w:pStyle w:val="ListParagraph"/>
        <w:numPr>
          <w:ilvl w:val="3"/>
          <w:numId w:val="24"/>
        </w:numPr>
      </w:pPr>
      <w:r>
        <w:t>Select the book that was imported (config.txt)</w:t>
      </w:r>
    </w:p>
    <w:p w14:paraId="67AB101B" w14:textId="74CA83BE" w:rsidR="00CD1DD9" w:rsidRDefault="00916902" w:rsidP="00916902">
      <w:pPr>
        <w:pStyle w:val="ListParagraph"/>
        <w:numPr>
          <w:ilvl w:val="1"/>
          <w:numId w:val="24"/>
        </w:numPr>
      </w:pPr>
      <w:r>
        <w:t>The book will appear</w:t>
      </w:r>
    </w:p>
    <w:p w14:paraId="182D03CA" w14:textId="286D5630" w:rsidR="00916902" w:rsidRDefault="00916902" w:rsidP="00916902">
      <w:pPr>
        <w:pStyle w:val="ListParagraph"/>
        <w:numPr>
          <w:ilvl w:val="2"/>
          <w:numId w:val="24"/>
        </w:numPr>
      </w:pPr>
      <w:r>
        <w:t>Click on the book text to move forward a page</w:t>
      </w:r>
    </w:p>
    <w:p w14:paraId="05902C82" w14:textId="70FA05B8" w:rsidR="00916902" w:rsidRDefault="00916902" w:rsidP="00916902">
      <w:pPr>
        <w:pStyle w:val="ListParagraph"/>
        <w:numPr>
          <w:ilvl w:val="2"/>
          <w:numId w:val="24"/>
        </w:numPr>
      </w:pPr>
      <w:r>
        <w:t>Click on the back button at the bottom to move back a page</w:t>
      </w:r>
    </w:p>
    <w:sectPr w:rsidR="00916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8803B3A"/>
    <w:multiLevelType w:val="hybridMultilevel"/>
    <w:tmpl w:val="07521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F8"/>
    <w:rsid w:val="002C3388"/>
    <w:rsid w:val="00645252"/>
    <w:rsid w:val="006D3D74"/>
    <w:rsid w:val="0083569A"/>
    <w:rsid w:val="00916902"/>
    <w:rsid w:val="00A9204E"/>
    <w:rsid w:val="00AB60D5"/>
    <w:rsid w:val="00C17981"/>
    <w:rsid w:val="00CC1DF8"/>
    <w:rsid w:val="00CD1DD9"/>
    <w:rsid w:val="00EE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4085"/>
  <w15:chartTrackingRefBased/>
  <w15:docId w15:val="{12EF54A1-B279-49A2-B806-233D4807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C1DF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D1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rabh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37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Jack</cp:lastModifiedBy>
  <cp:revision>5</cp:revision>
  <dcterms:created xsi:type="dcterms:W3CDTF">2018-12-06T04:23:00Z</dcterms:created>
  <dcterms:modified xsi:type="dcterms:W3CDTF">2018-12-07T19:25:00Z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